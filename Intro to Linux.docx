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D78DC" w:rsidRDefault="00E409CF">
      <w:pPr>
        <w:rPr>
          <w:b/>
          <w:bCs/>
          <w:sz w:val="72"/>
          <w:szCs w:val="72"/>
        </w:rPr>
      </w:pPr>
      <w:r>
        <w:rPr>
          <w:noProof/>
        </w:rPr>
        <w:pict>
          <v:rect id="Image1" o:spid="_x0000_s1027" style="position:absolute;margin-left:182.75pt;margin-top:73.35pt;width:246.75pt;height:102.95pt;z-index:1;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">
            <v:stroke joinstyle="round"/>
            <v:path arrowok="t"/>
            <v:textbox>
              <w:txbxContent>
                <w:p w:rsidR="000D78DC" w:rsidRDefault="00000000">
                  <w:pPr>
                    <w:jc w:val="center"/>
                    <w:rPr>
                      <w:b/>
                      <w:bCs/>
                      <w:color w:val="36363D"/>
                      <w:sz w:val="180"/>
                      <w:szCs w:val="180"/>
                      <w:u w:val="dash"/>
                    </w:rPr>
                  </w:pPr>
                  <w:r>
                    <w:rPr>
                      <w:b/>
                      <w:bCs/>
                      <w:color w:val="36363D"/>
                      <w:sz w:val="144"/>
                      <w:szCs w:val="144"/>
                      <w:u w:val="dash"/>
                    </w:rPr>
                    <w:t>LINUX</w:t>
                  </w:r>
                </w:p>
              </w:txbxContent>
            </v:textbox>
            <w10:wrap anchorx="page" anchory="page"/>
          </v:rect>
        </w:pict>
      </w:r>
    </w:p>
    <w:p w:rsidR="000D78DC" w:rsidRDefault="000D78DC">
      <w:pPr>
        <w:rPr>
          <w:b/>
          <w:bCs/>
          <w:sz w:val="72"/>
          <w:szCs w:val="72"/>
        </w:rPr>
      </w:pPr>
    </w:p>
    <w:p w:rsidR="000D78DC" w:rsidRDefault="00000000">
      <w:pPr>
        <w:rPr>
          <w:b/>
          <w:bCs/>
          <w:sz w:val="72"/>
          <w:szCs w:val="72"/>
        </w:rPr>
      </w:pPr>
      <w:r>
        <w:rPr>
          <w:b/>
          <w:bCs/>
          <w:sz w:val="72"/>
          <w:szCs w:val="72"/>
          <w:u w:val="dash"/>
        </w:rPr>
        <w:t>Introduction to OS</w:t>
      </w:r>
      <w:r>
        <w:rPr>
          <w:b/>
          <w:bCs/>
          <w:sz w:val="72"/>
          <w:szCs w:val="72"/>
        </w:rPr>
        <w:t xml:space="preserve"> :</w:t>
      </w:r>
    </w:p>
    <w:p w:rsidR="000D78DC" w:rsidRDefault="00000000">
      <w:pPr>
        <w:rPr>
          <w:b/>
          <w:bCs/>
          <w:sz w:val="52"/>
          <w:szCs w:val="52"/>
        </w:rPr>
      </w:pPr>
      <w:r>
        <w:rPr>
          <w:sz w:val="52"/>
          <w:szCs w:val="52"/>
        </w:rPr>
        <w:t>An Operating System (OS) is a software program that acts as an intermediary between the computer hardware and the user. Its primary goal is to make the computer system convenient to use and to utilize the hardware in an efficient manner</w:t>
      </w:r>
      <w:r>
        <w:rPr>
          <w:b/>
          <w:bCs/>
          <w:sz w:val="52"/>
          <w:szCs w:val="52"/>
        </w:rPr>
        <w:t>.</w:t>
      </w:r>
    </w:p>
    <w:p w:rsidR="000D78DC" w:rsidRDefault="00000000">
      <w:pPr>
        <w:rPr>
          <w:sz w:val="52"/>
          <w:szCs w:val="52"/>
        </w:rPr>
      </w:pPr>
      <w:r>
        <w:rPr>
          <w:sz w:val="52"/>
          <w:szCs w:val="52"/>
        </w:rPr>
        <w:t>Examples of Popular Operating Systems:</w:t>
      </w:r>
    </w:p>
    <w:p w:rsidR="000D78DC" w:rsidRDefault="00000000">
      <w:pPr>
        <w:pStyle w:val="ListParagraph"/>
        <w:numPr>
          <w:ilvl w:val="0"/>
          <w:numId w:val="1"/>
        </w:numPr>
        <w:rPr>
          <w:sz w:val="52"/>
          <w:szCs w:val="52"/>
        </w:rPr>
      </w:pPr>
      <w:r>
        <w:rPr>
          <w:sz w:val="52"/>
          <w:szCs w:val="52"/>
        </w:rPr>
        <w:t>Windows: A widely-used OS from Microsoft, primarily for personal computers.</w:t>
      </w:r>
    </w:p>
    <w:p w:rsidR="000D78DC" w:rsidRDefault="00000000">
      <w:pPr>
        <w:pStyle w:val="ListParagraph"/>
        <w:numPr>
          <w:ilvl w:val="0"/>
          <w:numId w:val="2"/>
        </w:numPr>
        <w:rPr>
          <w:sz w:val="52"/>
          <w:szCs w:val="52"/>
        </w:rPr>
      </w:pPr>
      <w:r>
        <w:rPr>
          <w:sz w:val="52"/>
          <w:szCs w:val="52"/>
        </w:rPr>
        <w:t>Linux: An open-source OS known for its flexibility and security.</w:t>
      </w:r>
    </w:p>
    <w:p w:rsidR="000D78DC" w:rsidRDefault="00000000">
      <w:pPr>
        <w:pStyle w:val="ListParagraph"/>
        <w:numPr>
          <w:ilvl w:val="0"/>
          <w:numId w:val="3"/>
        </w:numPr>
        <w:rPr>
          <w:sz w:val="52"/>
          <w:szCs w:val="52"/>
        </w:rPr>
      </w:pPr>
      <w:r>
        <w:rPr>
          <w:sz w:val="52"/>
          <w:szCs w:val="52"/>
        </w:rPr>
        <w:lastRenderedPageBreak/>
        <w:t>macOS: The operating system used on Apple’s Macintosh computers.</w:t>
      </w:r>
    </w:p>
    <w:p w:rsidR="000D78DC" w:rsidRDefault="00000000">
      <w:pPr>
        <w:pStyle w:val="ListParagraph"/>
        <w:numPr>
          <w:ilvl w:val="0"/>
          <w:numId w:val="4"/>
        </w:numPr>
        <w:rPr>
          <w:sz w:val="52"/>
          <w:szCs w:val="52"/>
        </w:rPr>
      </w:pPr>
      <w:r>
        <w:rPr>
          <w:sz w:val="52"/>
          <w:szCs w:val="52"/>
        </w:rPr>
        <w:t>Android and iOS: Operating systems used for mobile devices.</w:t>
      </w:r>
    </w:p>
    <w:p w:rsidR="00E409CF" w:rsidRDefault="00E409CF" w:rsidP="00E409CF">
      <w:pPr>
        <w:pStyle w:val="ListParagraph"/>
        <w:ind w:left="360"/>
        <w:jc w:val="center"/>
        <w:rPr>
          <w:sz w:val="52"/>
          <w:szCs w:val="52"/>
        </w:rPr>
      </w:pPr>
      <w:r w:rsidRPr="00005CA7">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 o:spid="_x0000_i1025" type="#_x0000_t75" alt="Operating-System-Components" style="width:275.55pt;height:239.55pt;visibility:visible;mso-wrap-style:square">
            <v:imagedata r:id="rId5" o:title="Operating-System-Components"/>
          </v:shape>
        </w:pict>
      </w:r>
    </w:p>
    <w:p w:rsidR="000D78DC" w:rsidRDefault="000D78DC">
      <w:pPr>
        <w:ind w:left="360"/>
        <w:rPr>
          <w:sz w:val="52"/>
          <w:szCs w:val="52"/>
        </w:rPr>
      </w:pPr>
    </w:p>
    <w:p w:rsidR="000D78DC" w:rsidRDefault="000D78DC">
      <w:pPr>
        <w:rPr>
          <w:b/>
          <w:bCs/>
          <w:sz w:val="72"/>
          <w:szCs w:val="72"/>
          <w:u w:val="dash"/>
        </w:rPr>
      </w:pPr>
    </w:p>
    <w:p w:rsidR="000D78DC" w:rsidRDefault="00000000">
      <w:pPr>
        <w:rPr>
          <w:b/>
          <w:bCs/>
          <w:sz w:val="72"/>
          <w:szCs w:val="72"/>
        </w:rPr>
      </w:pPr>
      <w:r>
        <w:rPr>
          <w:b/>
          <w:bCs/>
          <w:sz w:val="72"/>
          <w:szCs w:val="72"/>
          <w:u w:val="dash"/>
        </w:rPr>
        <w:t>Services of OS</w:t>
      </w:r>
      <w:r>
        <w:rPr>
          <w:b/>
          <w:bCs/>
          <w:sz w:val="72"/>
          <w:szCs w:val="72"/>
        </w:rPr>
        <w:t>:</w:t>
      </w:r>
    </w:p>
    <w:p w:rsidR="000D78DC" w:rsidRDefault="00000000">
      <w:pPr>
        <w:rPr>
          <w:sz w:val="52"/>
          <w:szCs w:val="52"/>
        </w:rPr>
      </w:pPr>
      <w:r>
        <w:rPr>
          <w:sz w:val="52"/>
          <w:szCs w:val="52"/>
        </w:rPr>
        <w:t xml:space="preserve">Operating systems provide various services that make it easier for users and application </w:t>
      </w:r>
      <w:r>
        <w:rPr>
          <w:sz w:val="52"/>
          <w:szCs w:val="52"/>
        </w:rPr>
        <w:lastRenderedPageBreak/>
        <w:t>programs to utilize the hardware efficiently. These services include:</w:t>
      </w:r>
    </w:p>
    <w:p w:rsidR="000D78DC" w:rsidRDefault="000D78DC">
      <w:pPr>
        <w:rPr>
          <w:sz w:val="52"/>
          <w:szCs w:val="52"/>
        </w:rPr>
      </w:pPr>
    </w:p>
    <w:p w:rsidR="000D78DC" w:rsidRDefault="00000000">
      <w:pPr>
        <w:rPr>
          <w:sz w:val="52"/>
          <w:szCs w:val="52"/>
        </w:rPr>
      </w:pPr>
      <w:r>
        <w:rPr>
          <w:sz w:val="52"/>
          <w:szCs w:val="52"/>
        </w:rPr>
        <w:t xml:space="preserve">1. </w:t>
      </w:r>
      <w:r>
        <w:rPr>
          <w:b/>
          <w:bCs/>
          <w:sz w:val="52"/>
          <w:szCs w:val="52"/>
        </w:rPr>
        <w:t>Program Execution:</w:t>
      </w:r>
      <w:r>
        <w:rPr>
          <w:sz w:val="52"/>
          <w:szCs w:val="52"/>
        </w:rPr>
        <w:t xml:space="preserve"> The OS loads programs into memory, manages their execution, and terminates them when they are complete.</w:t>
      </w:r>
    </w:p>
    <w:p w:rsidR="000D78DC" w:rsidRDefault="00000000">
      <w:pPr>
        <w:rPr>
          <w:sz w:val="52"/>
          <w:szCs w:val="52"/>
        </w:rPr>
      </w:pPr>
      <w:r>
        <w:rPr>
          <w:sz w:val="52"/>
          <w:szCs w:val="52"/>
        </w:rPr>
        <w:t xml:space="preserve">2. </w:t>
      </w:r>
      <w:r>
        <w:rPr>
          <w:b/>
          <w:bCs/>
          <w:sz w:val="52"/>
          <w:szCs w:val="52"/>
        </w:rPr>
        <w:t>Operation</w:t>
      </w:r>
      <w:r w:rsidR="00E409CF">
        <w:rPr>
          <w:b/>
          <w:bCs/>
          <w:sz w:val="52"/>
          <w:szCs w:val="52"/>
        </w:rPr>
        <w:t>s I</w:t>
      </w:r>
      <w:r>
        <w:rPr>
          <w:b/>
          <w:bCs/>
          <w:sz w:val="52"/>
          <w:szCs w:val="52"/>
        </w:rPr>
        <w:t>/O</w:t>
      </w:r>
      <w:r>
        <w:rPr>
          <w:sz w:val="52"/>
          <w:szCs w:val="52"/>
        </w:rPr>
        <w:t>: Input/Output operations include reading from and writing to external devices such as disks, keyboards, and printers. The OS provides services to manage these operations.</w:t>
      </w:r>
    </w:p>
    <w:p w:rsidR="000D78DC" w:rsidRDefault="00000000">
      <w:pPr>
        <w:rPr>
          <w:sz w:val="52"/>
          <w:szCs w:val="52"/>
        </w:rPr>
      </w:pPr>
      <w:r>
        <w:rPr>
          <w:sz w:val="52"/>
          <w:szCs w:val="52"/>
        </w:rPr>
        <w:t xml:space="preserve">3. </w:t>
      </w:r>
      <w:r>
        <w:rPr>
          <w:b/>
          <w:bCs/>
          <w:sz w:val="52"/>
          <w:szCs w:val="52"/>
        </w:rPr>
        <w:t>Fil System Managemente</w:t>
      </w:r>
      <w:r>
        <w:rPr>
          <w:sz w:val="52"/>
          <w:szCs w:val="52"/>
        </w:rPr>
        <w:t>: The OS handles the creation, deletion, reading, writing, and organization of files on storage devices.</w:t>
      </w:r>
    </w:p>
    <w:p w:rsidR="000D78DC" w:rsidRDefault="00000000">
      <w:pPr>
        <w:rPr>
          <w:sz w:val="52"/>
          <w:szCs w:val="52"/>
        </w:rPr>
      </w:pPr>
      <w:r>
        <w:rPr>
          <w:sz w:val="52"/>
          <w:szCs w:val="52"/>
        </w:rPr>
        <w:lastRenderedPageBreak/>
        <w:t xml:space="preserve">4. </w:t>
      </w:r>
      <w:r>
        <w:rPr>
          <w:b/>
          <w:bCs/>
          <w:sz w:val="52"/>
          <w:szCs w:val="52"/>
        </w:rPr>
        <w:t>Communication</w:t>
      </w:r>
      <w:r>
        <w:rPr>
          <w:sz w:val="52"/>
          <w:szCs w:val="52"/>
        </w:rPr>
        <w:t>: Operating systems provide communication mechanisms between processes. Examples include message passing, shared memory, and sockets.</w:t>
      </w:r>
    </w:p>
    <w:p w:rsidR="000D78DC" w:rsidRDefault="00000000">
      <w:pPr>
        <w:rPr>
          <w:b/>
          <w:bCs/>
          <w:sz w:val="52"/>
          <w:szCs w:val="52"/>
        </w:rPr>
      </w:pPr>
      <w:r>
        <w:rPr>
          <w:sz w:val="52"/>
          <w:szCs w:val="52"/>
        </w:rPr>
        <w:t xml:space="preserve">5. </w:t>
      </w:r>
      <w:r>
        <w:rPr>
          <w:b/>
          <w:bCs/>
          <w:sz w:val="52"/>
          <w:szCs w:val="52"/>
        </w:rPr>
        <w:t xml:space="preserve">Error Detection and Handling: </w:t>
      </w:r>
      <w:r>
        <w:rPr>
          <w:sz w:val="52"/>
          <w:szCs w:val="52"/>
        </w:rPr>
        <w:t>The OS monitors the system for potential errors in hardware, software, and takes corrective actions such as logging errors, terminating processe</w:t>
      </w:r>
      <w:r w:rsidR="00E409CF">
        <w:rPr>
          <w:sz w:val="52"/>
          <w:szCs w:val="52"/>
        </w:rPr>
        <w:t>s etc</w:t>
      </w:r>
      <w:r>
        <w:rPr>
          <w:sz w:val="52"/>
          <w:szCs w:val="52"/>
        </w:rPr>
        <w:t>.</w:t>
      </w:r>
    </w:p>
    <w:p w:rsidR="000D78DC" w:rsidRDefault="000D78DC">
      <w:pPr>
        <w:rPr>
          <w:b/>
          <w:bCs/>
          <w:sz w:val="72"/>
          <w:szCs w:val="72"/>
        </w:rPr>
      </w:pPr>
    </w:p>
    <w:p w:rsidR="000D78DC" w:rsidRDefault="00000000">
      <w:pPr>
        <w:rPr>
          <w:b/>
          <w:bCs/>
          <w:sz w:val="72"/>
          <w:szCs w:val="72"/>
          <w:u w:val="dash"/>
        </w:rPr>
      </w:pPr>
      <w:r>
        <w:rPr>
          <w:b/>
          <w:bCs/>
          <w:sz w:val="72"/>
          <w:szCs w:val="72"/>
          <w:u w:val="dash"/>
        </w:rPr>
        <w:t>Need of OS:</w:t>
      </w:r>
    </w:p>
    <w:p w:rsidR="000D78DC" w:rsidRDefault="00000000">
      <w:pPr>
        <w:rPr>
          <w:sz w:val="56"/>
          <w:szCs w:val="56"/>
        </w:rPr>
      </w:pPr>
      <w:r>
        <w:rPr>
          <w:sz w:val="56"/>
          <w:szCs w:val="56"/>
        </w:rPr>
        <w:t>OS as a platform for Application programs: The</w:t>
      </w:r>
      <w:r>
        <w:rPr>
          <w:sz w:val="72"/>
          <w:szCs w:val="72"/>
        </w:rPr>
        <w:t xml:space="preserve"> </w:t>
      </w:r>
      <w:r>
        <w:rPr>
          <w:sz w:val="56"/>
          <w:szCs w:val="56"/>
        </w:rPr>
        <w:t xml:space="preserve">operating system provides a platform, on top of which, </w:t>
      </w:r>
      <w:r>
        <w:rPr>
          <w:sz w:val="56"/>
          <w:szCs w:val="56"/>
        </w:rPr>
        <w:lastRenderedPageBreak/>
        <w:t>other programs, called application programs can run. It acts as an interface between the computer and the user. It is designed in such a manner that it operates, controls, and executes various applications on the computer.</w:t>
      </w:r>
    </w:p>
    <w:p w:rsidR="000D78DC" w:rsidRDefault="00000000">
      <w:pPr>
        <w:pStyle w:val="ListParagraph"/>
        <w:numPr>
          <w:ilvl w:val="0"/>
          <w:numId w:val="5"/>
        </w:numPr>
        <w:rPr>
          <w:sz w:val="56"/>
          <w:szCs w:val="56"/>
        </w:rPr>
      </w:pPr>
      <w:r>
        <w:rPr>
          <w:sz w:val="56"/>
          <w:szCs w:val="56"/>
        </w:rPr>
        <w:t>Managing Input-Output unit</w:t>
      </w:r>
    </w:p>
    <w:p w:rsidR="000D78DC" w:rsidRDefault="00000000">
      <w:pPr>
        <w:pStyle w:val="ListParagraph"/>
        <w:numPr>
          <w:ilvl w:val="0"/>
          <w:numId w:val="6"/>
        </w:numPr>
        <w:rPr>
          <w:sz w:val="56"/>
          <w:szCs w:val="56"/>
        </w:rPr>
      </w:pPr>
      <w:r>
        <w:rPr>
          <w:sz w:val="56"/>
          <w:szCs w:val="56"/>
        </w:rPr>
        <w:t>Multitasking</w:t>
      </w:r>
    </w:p>
    <w:p w:rsidR="000D78DC" w:rsidRDefault="00000000">
      <w:pPr>
        <w:pStyle w:val="ListParagraph"/>
        <w:numPr>
          <w:ilvl w:val="0"/>
          <w:numId w:val="7"/>
        </w:numPr>
        <w:rPr>
          <w:sz w:val="56"/>
          <w:szCs w:val="56"/>
        </w:rPr>
      </w:pPr>
      <w:r>
        <w:rPr>
          <w:sz w:val="56"/>
          <w:szCs w:val="56"/>
        </w:rPr>
        <w:t>A platform for other software applications</w:t>
      </w:r>
    </w:p>
    <w:p w:rsidR="000D78DC" w:rsidRDefault="00000000">
      <w:pPr>
        <w:pStyle w:val="ListParagraph"/>
        <w:numPr>
          <w:ilvl w:val="0"/>
          <w:numId w:val="8"/>
        </w:numPr>
        <w:rPr>
          <w:sz w:val="56"/>
          <w:szCs w:val="56"/>
        </w:rPr>
      </w:pPr>
      <w:r>
        <w:rPr>
          <w:sz w:val="56"/>
          <w:szCs w:val="56"/>
        </w:rPr>
        <w:t>Controls memory:</w:t>
      </w:r>
    </w:p>
    <w:p w:rsidR="000D78DC" w:rsidRDefault="00000000">
      <w:pPr>
        <w:pStyle w:val="ListParagraph"/>
        <w:numPr>
          <w:ilvl w:val="0"/>
          <w:numId w:val="9"/>
        </w:numPr>
        <w:rPr>
          <w:sz w:val="56"/>
          <w:szCs w:val="56"/>
        </w:rPr>
      </w:pPr>
      <w:r>
        <w:rPr>
          <w:sz w:val="56"/>
          <w:szCs w:val="56"/>
        </w:rPr>
        <w:t>Looks after system file</w:t>
      </w:r>
    </w:p>
    <w:p w:rsidR="000D78DC" w:rsidRDefault="00000000">
      <w:pPr>
        <w:rPr>
          <w:b/>
          <w:bCs/>
          <w:sz w:val="160"/>
          <w:szCs w:val="160"/>
        </w:rPr>
      </w:pPr>
      <w:r>
        <w:rPr>
          <w:b/>
          <w:bCs/>
          <w:sz w:val="160"/>
          <w:szCs w:val="160"/>
        </w:rPr>
        <w:lastRenderedPageBreak/>
        <w:t xml:space="preserve"> </w:t>
      </w:r>
      <w:r w:rsidR="00E409CF" w:rsidRPr="00005CA7">
        <w:rPr>
          <w:noProof/>
        </w:rPr>
        <w:pict>
          <v:shape id="_x0000_i1055" type="#_x0000_t75" style="width:389.1pt;height:211.85pt;visibility:visible;mso-wrap-style:square">
            <v:imagedata r:id="rId6" o:title=""/>
            <o:lock v:ext="edit" aspectratio="f"/>
          </v:shape>
        </w:pict>
      </w:r>
    </w:p>
    <w:p w:rsidR="000D78DC" w:rsidRDefault="000D78DC">
      <w:pPr>
        <w:rPr>
          <w:b/>
          <w:bCs/>
          <w:sz w:val="72"/>
          <w:szCs w:val="72"/>
        </w:rPr>
      </w:pPr>
    </w:p>
    <w:p w:rsidR="000D78DC" w:rsidRDefault="00000000">
      <w:pPr>
        <w:rPr>
          <w:b/>
          <w:bCs/>
          <w:sz w:val="72"/>
          <w:szCs w:val="72"/>
        </w:rPr>
      </w:pPr>
      <w:r>
        <w:rPr>
          <w:b/>
          <w:bCs/>
          <w:sz w:val="72"/>
          <w:szCs w:val="72"/>
          <w:u w:val="dash"/>
        </w:rPr>
        <w:t>What is LINUX</w:t>
      </w:r>
      <w:r>
        <w:rPr>
          <w:b/>
          <w:bCs/>
          <w:sz w:val="72"/>
          <w:szCs w:val="72"/>
        </w:rPr>
        <w:t>:</w:t>
      </w:r>
      <w:r w:rsidR="00E409CF" w:rsidRPr="00E409CF">
        <w:rPr>
          <w:noProof/>
        </w:rPr>
        <w:t xml:space="preserve"> </w:t>
      </w:r>
      <w:r w:rsidR="00E409CF" w:rsidRPr="00005CA7">
        <w:rPr>
          <w:noProof/>
        </w:rPr>
        <w:pict>
          <v:shape id="Picture 66" o:spid="_x0000_i1050" type="#_x0000_t75" alt="Linux Logo PNG &amp; SVG Design For T-Shirts" style="width:198pt;height:103.85pt;visibility:visible;mso-wrap-style:square">
            <v:imagedata r:id="rId7" o:title="Linux Logo PNG &amp; SVG Design For T-Shirts"/>
          </v:shape>
        </w:pict>
      </w:r>
    </w:p>
    <w:p w:rsidR="000D78DC" w:rsidRDefault="00000000">
      <w:pPr>
        <w:rPr>
          <w:sz w:val="56"/>
          <w:szCs w:val="56"/>
        </w:rPr>
      </w:pPr>
      <w:r>
        <w:rPr>
          <w:sz w:val="56"/>
          <w:szCs w:val="56"/>
        </w:rPr>
        <w:t xml:space="preserve">Linux is a free and open-source family of operating systems that is resilient and flexible. In 1991, an individual by the name as Linus Torvalds constructed it. The system’s source code is accessible to </w:t>
      </w:r>
      <w:r>
        <w:rPr>
          <w:sz w:val="56"/>
          <w:szCs w:val="56"/>
        </w:rPr>
        <w:lastRenderedPageBreak/>
        <w:t>everyone for anyone to look at and change. People from all across the world are urged to work together and keep developing Linux due to its openness. Since the beginning, Linux has grown into a dependable and safe OS that is used in an array of gadgets, including PCs, cell phones, and huge supercomputers. It is well-known for being cost-effective, which implies that employing it doesn’t cost a lot, and efficient, which indicates it can complete a lot of jobs quickly.</w:t>
      </w:r>
    </w:p>
    <w:p w:rsidR="000D78DC" w:rsidRDefault="000D78DC">
      <w:pPr>
        <w:rPr>
          <w:sz w:val="56"/>
          <w:szCs w:val="56"/>
        </w:rPr>
      </w:pPr>
    </w:p>
    <w:p w:rsidR="000D78DC" w:rsidRDefault="00000000">
      <w:pPr>
        <w:rPr>
          <w:b/>
          <w:bCs/>
          <w:sz w:val="72"/>
          <w:szCs w:val="72"/>
          <w:u w:val="dash"/>
        </w:rPr>
      </w:pPr>
      <w:r>
        <w:rPr>
          <w:b/>
          <w:bCs/>
          <w:sz w:val="72"/>
          <w:szCs w:val="72"/>
          <w:u w:val="dash"/>
        </w:rPr>
        <w:t>Need of LINUX:</w:t>
      </w:r>
    </w:p>
    <w:p w:rsidR="000D78DC" w:rsidRDefault="000D78DC">
      <w:pPr>
        <w:rPr>
          <w:b/>
          <w:bCs/>
          <w:sz w:val="72"/>
          <w:szCs w:val="72"/>
        </w:rPr>
      </w:pPr>
    </w:p>
    <w:p w:rsidR="000D78DC" w:rsidRDefault="00000000">
      <w:pPr>
        <w:rPr>
          <w:sz w:val="56"/>
          <w:szCs w:val="56"/>
        </w:rPr>
      </w:pPr>
      <w:r>
        <w:rPr>
          <w:sz w:val="56"/>
          <w:szCs w:val="56"/>
        </w:rPr>
        <w:t xml:space="preserve">1. </w:t>
      </w:r>
      <w:r>
        <w:rPr>
          <w:b/>
          <w:bCs/>
          <w:sz w:val="56"/>
          <w:szCs w:val="56"/>
        </w:rPr>
        <w:t>Open-Source and Free</w:t>
      </w:r>
      <w:r>
        <w:rPr>
          <w:sz w:val="56"/>
          <w:szCs w:val="56"/>
        </w:rPr>
        <w:t>:</w:t>
      </w:r>
    </w:p>
    <w:p w:rsidR="000D78DC" w:rsidRDefault="00000000">
      <w:pPr>
        <w:rPr>
          <w:sz w:val="56"/>
          <w:szCs w:val="56"/>
        </w:rPr>
      </w:pPr>
      <w:r>
        <w:rPr>
          <w:sz w:val="56"/>
          <w:szCs w:val="56"/>
        </w:rPr>
        <w:t>Linux is freely available for personal and commercial use. Users don’t need to pay licensing fees, making it a cost-effective solution for individuals</w:t>
      </w:r>
      <w:r w:rsidR="00E409CF">
        <w:rPr>
          <w:sz w:val="56"/>
          <w:szCs w:val="56"/>
        </w:rPr>
        <w:t xml:space="preserve"> etc.</w:t>
      </w:r>
    </w:p>
    <w:p w:rsidR="000D78DC" w:rsidRDefault="00000000">
      <w:pPr>
        <w:rPr>
          <w:sz w:val="56"/>
          <w:szCs w:val="56"/>
        </w:rPr>
      </w:pPr>
      <w:r>
        <w:rPr>
          <w:sz w:val="56"/>
          <w:szCs w:val="56"/>
        </w:rPr>
        <w:t xml:space="preserve">2. </w:t>
      </w:r>
      <w:r>
        <w:rPr>
          <w:b/>
          <w:bCs/>
          <w:sz w:val="56"/>
          <w:szCs w:val="56"/>
        </w:rPr>
        <w:t>Security</w:t>
      </w:r>
      <w:r>
        <w:rPr>
          <w:sz w:val="56"/>
          <w:szCs w:val="56"/>
        </w:rPr>
        <w:t>: Linux is known for its strong security model. It is less vulnerable to viruses and malware compared to other operating systems like Windows.</w:t>
      </w:r>
    </w:p>
    <w:p w:rsidR="000D78DC" w:rsidRDefault="00000000">
      <w:pPr>
        <w:rPr>
          <w:sz w:val="56"/>
          <w:szCs w:val="56"/>
        </w:rPr>
      </w:pPr>
      <w:r>
        <w:rPr>
          <w:sz w:val="56"/>
          <w:szCs w:val="56"/>
        </w:rPr>
        <w:t xml:space="preserve">3. </w:t>
      </w:r>
      <w:r>
        <w:rPr>
          <w:b/>
          <w:bCs/>
          <w:sz w:val="56"/>
          <w:szCs w:val="56"/>
        </w:rPr>
        <w:t>Stability and Reliability</w:t>
      </w:r>
      <w:r>
        <w:rPr>
          <w:sz w:val="56"/>
          <w:szCs w:val="56"/>
        </w:rPr>
        <w:t>: Linux is highly stable, which makes it ideal for servers, network device.</w:t>
      </w:r>
    </w:p>
    <w:p w:rsidR="000D78DC" w:rsidRDefault="00000000">
      <w:pPr>
        <w:rPr>
          <w:sz w:val="56"/>
          <w:szCs w:val="56"/>
        </w:rPr>
      </w:pPr>
      <w:r>
        <w:rPr>
          <w:sz w:val="56"/>
          <w:szCs w:val="56"/>
        </w:rPr>
        <w:t xml:space="preserve">4. </w:t>
      </w:r>
      <w:r>
        <w:rPr>
          <w:b/>
          <w:bCs/>
          <w:sz w:val="56"/>
          <w:szCs w:val="56"/>
        </w:rPr>
        <w:t>Performance</w:t>
      </w:r>
      <w:r>
        <w:rPr>
          <w:sz w:val="56"/>
          <w:szCs w:val="56"/>
        </w:rPr>
        <w:t xml:space="preserve">: Linux is lightweight and performs well on older hardware, </w:t>
      </w:r>
      <w:r>
        <w:rPr>
          <w:sz w:val="56"/>
          <w:szCs w:val="56"/>
        </w:rPr>
        <w:lastRenderedPageBreak/>
        <w:t>making it ideal for machines with limited resources.</w:t>
      </w:r>
    </w:p>
    <w:p w:rsidR="000D78DC" w:rsidRDefault="00000000">
      <w:pPr>
        <w:rPr>
          <w:sz w:val="56"/>
          <w:szCs w:val="56"/>
        </w:rPr>
      </w:pPr>
      <w:r>
        <w:rPr>
          <w:sz w:val="56"/>
          <w:szCs w:val="56"/>
        </w:rPr>
        <w:t>5.</w:t>
      </w:r>
      <w:r>
        <w:rPr>
          <w:b/>
          <w:bCs/>
          <w:sz w:val="56"/>
          <w:szCs w:val="56"/>
        </w:rPr>
        <w:t xml:space="preserve"> Community Support</w:t>
      </w:r>
      <w:r>
        <w:rPr>
          <w:sz w:val="56"/>
          <w:szCs w:val="56"/>
        </w:rPr>
        <w:t>: Linux has a large, active community of developers and users who provide free support through forums, mailing lists, and documentation.</w:t>
      </w:r>
    </w:p>
    <w:p w:rsidR="000D78DC" w:rsidRDefault="00000000">
      <w:pPr>
        <w:rPr>
          <w:sz w:val="56"/>
          <w:szCs w:val="56"/>
        </w:rPr>
      </w:pPr>
      <w:r>
        <w:rPr>
          <w:sz w:val="56"/>
          <w:szCs w:val="56"/>
        </w:rPr>
        <w:t>And many more..</w:t>
      </w:r>
    </w:p>
    <w:p w:rsidR="000D78DC" w:rsidRDefault="000D78DC">
      <w:pPr>
        <w:rPr>
          <w:sz w:val="56"/>
          <w:szCs w:val="56"/>
        </w:rPr>
      </w:pPr>
    </w:p>
    <w:p w:rsidR="000D78DC" w:rsidRDefault="000D78DC">
      <w:pPr>
        <w:rPr>
          <w:sz w:val="56"/>
          <w:szCs w:val="56"/>
        </w:rPr>
      </w:pPr>
    </w:p>
    <w:p w:rsidR="000D78DC" w:rsidRDefault="00000000">
      <w:pPr>
        <w:rPr>
          <w:b/>
          <w:bCs/>
          <w:sz w:val="56"/>
          <w:szCs w:val="56"/>
        </w:rPr>
      </w:pPr>
      <w:r>
        <w:rPr>
          <w:b/>
          <w:bCs/>
          <w:sz w:val="72"/>
          <w:szCs w:val="72"/>
          <w:u w:val="dash"/>
        </w:rPr>
        <w:t>Distribution of LINUX</w:t>
      </w:r>
      <w:r>
        <w:rPr>
          <w:b/>
          <w:bCs/>
          <w:sz w:val="56"/>
          <w:szCs w:val="56"/>
        </w:rPr>
        <w:t xml:space="preserve"> :</w:t>
      </w:r>
    </w:p>
    <w:p w:rsidR="000D78DC" w:rsidRDefault="000D78DC">
      <w:pPr>
        <w:rPr>
          <w:b/>
          <w:bCs/>
          <w:sz w:val="56"/>
          <w:szCs w:val="56"/>
        </w:rPr>
      </w:pPr>
    </w:p>
    <w:p w:rsidR="000D78DC" w:rsidRDefault="00000000">
      <w:pPr>
        <w:pStyle w:val="ListParagraph"/>
        <w:numPr>
          <w:ilvl w:val="0"/>
          <w:numId w:val="10"/>
        </w:numPr>
        <w:rPr>
          <w:sz w:val="52"/>
          <w:szCs w:val="52"/>
        </w:rPr>
      </w:pPr>
      <w:r>
        <w:rPr>
          <w:sz w:val="52"/>
          <w:szCs w:val="52"/>
        </w:rPr>
        <w:t xml:space="preserve">A Linux distribution is an OS made through a software collection that </w:t>
      </w:r>
      <w:r>
        <w:rPr>
          <w:sz w:val="52"/>
          <w:szCs w:val="52"/>
        </w:rPr>
        <w:lastRenderedPageBreak/>
        <w:t>contains the Linux kernel and a package management system often.</w:t>
      </w:r>
    </w:p>
    <w:p w:rsidR="000D78DC" w:rsidRDefault="00000000" w:rsidP="00E409CF">
      <w:pPr>
        <w:pStyle w:val="ListParagraph"/>
        <w:rPr>
          <w:sz w:val="52"/>
          <w:szCs w:val="52"/>
        </w:rPr>
      </w:pPr>
      <w:r>
        <w:rPr>
          <w:sz w:val="52"/>
          <w:szCs w:val="52"/>
        </w:rPr>
        <w:t>A Linux distribution is composed of a Linux kernel, GNU libraries and tools, other software, a window system, documentation, a desktop environment, and a window manager.</w:t>
      </w:r>
    </w:p>
    <w:p w:rsidR="000D78DC" w:rsidRDefault="00000000">
      <w:pPr>
        <w:pStyle w:val="ListParagraph"/>
        <w:numPr>
          <w:ilvl w:val="0"/>
          <w:numId w:val="13"/>
        </w:numPr>
        <w:rPr>
          <w:sz w:val="52"/>
          <w:szCs w:val="52"/>
        </w:rPr>
      </w:pPr>
      <w:r>
        <w:rPr>
          <w:sz w:val="52"/>
          <w:szCs w:val="52"/>
        </w:rPr>
        <w:t>Optionally, Linux distributions add a few proprietary software that might not be available in the source code form, like binary blocks needed for a few device drivers.</w:t>
      </w:r>
    </w:p>
    <w:p w:rsidR="000D78DC" w:rsidRDefault="00000000">
      <w:pPr>
        <w:pStyle w:val="ListParagraph"/>
        <w:rPr>
          <w:b/>
          <w:bCs/>
          <w:sz w:val="52"/>
          <w:szCs w:val="52"/>
        </w:rPr>
      </w:pPr>
      <w:r>
        <w:rPr>
          <w:b/>
          <w:bCs/>
          <w:sz w:val="52"/>
          <w:szCs w:val="52"/>
        </w:rPr>
        <w:t>Linux Distributions List:</w:t>
      </w:r>
    </w:p>
    <w:p w:rsidR="000D78DC" w:rsidRDefault="00000000">
      <w:pPr>
        <w:pStyle w:val="ListParagraph"/>
        <w:rPr>
          <w:sz w:val="52"/>
          <w:szCs w:val="52"/>
        </w:rPr>
      </w:pPr>
      <w:r>
        <w:rPr>
          <w:sz w:val="52"/>
          <w:szCs w:val="52"/>
        </w:rPr>
        <w:t>1) Ubuntu</w:t>
      </w:r>
    </w:p>
    <w:p w:rsidR="000D78DC" w:rsidRDefault="00000000">
      <w:pPr>
        <w:pStyle w:val="ListParagraph"/>
        <w:rPr>
          <w:sz w:val="52"/>
          <w:szCs w:val="52"/>
        </w:rPr>
      </w:pPr>
      <w:r>
        <w:rPr>
          <w:sz w:val="52"/>
          <w:szCs w:val="52"/>
        </w:rPr>
        <w:t>2) Linux Mint</w:t>
      </w:r>
    </w:p>
    <w:p w:rsidR="000D78DC" w:rsidRDefault="00000000">
      <w:pPr>
        <w:pStyle w:val="ListParagraph"/>
        <w:rPr>
          <w:sz w:val="52"/>
          <w:szCs w:val="52"/>
        </w:rPr>
      </w:pPr>
      <w:r>
        <w:rPr>
          <w:sz w:val="52"/>
          <w:szCs w:val="52"/>
        </w:rPr>
        <w:t>3) Debian</w:t>
      </w:r>
    </w:p>
    <w:p w:rsidR="000D78DC" w:rsidRDefault="00000000">
      <w:pPr>
        <w:pStyle w:val="ListParagraph"/>
        <w:rPr>
          <w:sz w:val="52"/>
          <w:szCs w:val="52"/>
        </w:rPr>
      </w:pPr>
      <w:r>
        <w:rPr>
          <w:sz w:val="52"/>
          <w:szCs w:val="52"/>
        </w:rPr>
        <w:t>4) Red Hat Enterprise / CentOS</w:t>
      </w:r>
    </w:p>
    <w:p w:rsidR="000D78DC" w:rsidRDefault="00000000">
      <w:pPr>
        <w:pStyle w:val="ListParagraph"/>
        <w:rPr>
          <w:sz w:val="52"/>
          <w:szCs w:val="52"/>
        </w:rPr>
      </w:pPr>
      <w:r>
        <w:rPr>
          <w:sz w:val="52"/>
          <w:szCs w:val="52"/>
        </w:rPr>
        <w:lastRenderedPageBreak/>
        <w:t>5) Fedora</w:t>
      </w:r>
    </w:p>
    <w:p w:rsidR="000D78DC" w:rsidRDefault="00E409CF">
      <w:pPr>
        <w:pStyle w:val="ListParagraph"/>
        <w:rPr>
          <w:sz w:val="52"/>
          <w:szCs w:val="52"/>
        </w:rPr>
      </w:pPr>
      <w:r w:rsidRPr="00005CA7">
        <w:rPr>
          <w:noProof/>
        </w:rPr>
        <w:pict>
          <v:shape id="Image1" o:spid="_x0000_i1054" type="#_x0000_t75" style="width:396pt;height:580.15pt;visibility:visible;mso-wrap-style:square">
            <v:imagedata r:id="rId8" o:title=""/>
            <o:lock v:ext="edit" aspectratio="f"/>
          </v:shape>
        </w:pict>
      </w:r>
    </w:p>
    <w:p w:rsidR="000D78DC" w:rsidRDefault="000D78DC">
      <w:pPr>
        <w:pStyle w:val="ListParagraph"/>
        <w:rPr>
          <w:sz w:val="52"/>
          <w:szCs w:val="52"/>
        </w:rPr>
      </w:pPr>
    </w:p>
    <w:p w:rsidR="000D78DC" w:rsidRDefault="000D78DC">
      <w:pPr>
        <w:rPr>
          <w:sz w:val="52"/>
          <w:szCs w:val="52"/>
        </w:rPr>
      </w:pPr>
    </w:p>
    <w:p w:rsidR="000D78DC" w:rsidRDefault="00000000">
      <w:pPr>
        <w:rPr>
          <w:sz w:val="52"/>
          <w:szCs w:val="52"/>
          <w:u w:val="dash"/>
        </w:rPr>
      </w:pPr>
      <w:r>
        <w:rPr>
          <w:b/>
          <w:bCs/>
          <w:sz w:val="72"/>
          <w:szCs w:val="72"/>
          <w:u w:val="dash"/>
        </w:rPr>
        <w:t>Linux Services in brief:</w:t>
      </w:r>
    </w:p>
    <w:p w:rsidR="000D78DC" w:rsidRDefault="000D78DC">
      <w:pPr>
        <w:rPr>
          <w:sz w:val="52"/>
          <w:szCs w:val="52"/>
        </w:rPr>
      </w:pPr>
    </w:p>
    <w:p w:rsidR="000D78DC" w:rsidRDefault="00000000">
      <w:pPr>
        <w:pStyle w:val="ListParagraph"/>
        <w:numPr>
          <w:ilvl w:val="0"/>
          <w:numId w:val="14"/>
        </w:numPr>
        <w:rPr>
          <w:sz w:val="52"/>
          <w:szCs w:val="52"/>
        </w:rPr>
      </w:pPr>
      <w:r>
        <w:rPr>
          <w:sz w:val="52"/>
          <w:szCs w:val="52"/>
        </w:rPr>
        <w:t>Custom .NET application Development on Linux using Mono</w:t>
      </w:r>
    </w:p>
    <w:p w:rsidR="000D78DC" w:rsidRDefault="00000000">
      <w:pPr>
        <w:pStyle w:val="ListParagraph"/>
        <w:numPr>
          <w:ilvl w:val="0"/>
          <w:numId w:val="15"/>
        </w:numPr>
        <w:rPr>
          <w:sz w:val="52"/>
          <w:szCs w:val="52"/>
        </w:rPr>
      </w:pPr>
      <w:r>
        <w:rPr>
          <w:sz w:val="52"/>
          <w:szCs w:val="52"/>
        </w:rPr>
        <w:t>Linux Multi-Purpose business solution servers</w:t>
      </w:r>
    </w:p>
    <w:p w:rsidR="000D78DC" w:rsidRDefault="00000000">
      <w:pPr>
        <w:pStyle w:val="ListParagraph"/>
        <w:numPr>
          <w:ilvl w:val="0"/>
          <w:numId w:val="16"/>
        </w:numPr>
        <w:rPr>
          <w:sz w:val="52"/>
          <w:szCs w:val="52"/>
        </w:rPr>
      </w:pPr>
      <w:r>
        <w:rPr>
          <w:sz w:val="52"/>
          <w:szCs w:val="52"/>
        </w:rPr>
        <w:t>Onsite or remote linux system monitoring and administration</w:t>
      </w:r>
    </w:p>
    <w:p w:rsidR="000D78DC" w:rsidRDefault="00000000">
      <w:pPr>
        <w:pStyle w:val="ListParagraph"/>
        <w:numPr>
          <w:ilvl w:val="0"/>
          <w:numId w:val="17"/>
        </w:numPr>
        <w:rPr>
          <w:sz w:val="52"/>
          <w:szCs w:val="52"/>
        </w:rPr>
      </w:pPr>
      <w:r>
        <w:rPr>
          <w:sz w:val="52"/>
          <w:szCs w:val="52"/>
        </w:rPr>
        <w:t>Remote system / Server maintenance</w:t>
      </w:r>
    </w:p>
    <w:p w:rsidR="000D78DC" w:rsidRDefault="00000000">
      <w:pPr>
        <w:pStyle w:val="ListParagraph"/>
        <w:numPr>
          <w:ilvl w:val="0"/>
          <w:numId w:val="18"/>
        </w:numPr>
        <w:rPr>
          <w:sz w:val="52"/>
          <w:szCs w:val="52"/>
        </w:rPr>
      </w:pPr>
      <w:r>
        <w:rPr>
          <w:sz w:val="52"/>
          <w:szCs w:val="52"/>
        </w:rPr>
        <w:t>Low and high speed Co-Location services for startups and high bandwidth servers</w:t>
      </w:r>
    </w:p>
    <w:p w:rsidR="000D78DC" w:rsidRDefault="00000000">
      <w:pPr>
        <w:pStyle w:val="ListParagraph"/>
        <w:numPr>
          <w:ilvl w:val="0"/>
          <w:numId w:val="19"/>
        </w:numPr>
        <w:rPr>
          <w:sz w:val="52"/>
          <w:szCs w:val="52"/>
        </w:rPr>
      </w:pPr>
      <w:r>
        <w:rPr>
          <w:sz w:val="52"/>
          <w:szCs w:val="52"/>
        </w:rPr>
        <w:t>Upgrading the servers as needed to current patch levels to minimize security risks</w:t>
      </w:r>
    </w:p>
    <w:p w:rsidR="000D78DC" w:rsidRDefault="00000000">
      <w:pPr>
        <w:pStyle w:val="ListParagraph"/>
        <w:numPr>
          <w:ilvl w:val="0"/>
          <w:numId w:val="20"/>
        </w:numPr>
        <w:rPr>
          <w:sz w:val="52"/>
          <w:szCs w:val="52"/>
        </w:rPr>
      </w:pPr>
      <w:r>
        <w:rPr>
          <w:sz w:val="52"/>
          <w:szCs w:val="52"/>
        </w:rPr>
        <w:lastRenderedPageBreak/>
        <w:t>24x7x365 system admin coverage – full-time, part-time, hourly basis</w:t>
      </w:r>
    </w:p>
    <w:p w:rsidR="000D78DC" w:rsidRDefault="00000000">
      <w:pPr>
        <w:pStyle w:val="ListParagraph"/>
        <w:numPr>
          <w:ilvl w:val="0"/>
          <w:numId w:val="21"/>
        </w:numPr>
        <w:rPr>
          <w:sz w:val="52"/>
          <w:szCs w:val="52"/>
        </w:rPr>
      </w:pPr>
      <w:r>
        <w:rPr>
          <w:sz w:val="52"/>
          <w:szCs w:val="52"/>
        </w:rPr>
        <w:t>Automated server monitoring and notification/paging system</w:t>
      </w:r>
    </w:p>
    <w:p w:rsidR="000D78DC" w:rsidRDefault="00000000">
      <w:pPr>
        <w:pStyle w:val="ListParagraph"/>
        <w:numPr>
          <w:ilvl w:val="0"/>
          <w:numId w:val="22"/>
        </w:numPr>
        <w:rPr>
          <w:sz w:val="52"/>
          <w:szCs w:val="52"/>
        </w:rPr>
      </w:pPr>
      <w:r>
        <w:rPr>
          <w:sz w:val="52"/>
          <w:szCs w:val="52"/>
        </w:rPr>
        <w:t>Administration of the basesystem Configuration and administration of network infrastructure.</w:t>
      </w:r>
    </w:p>
    <w:p w:rsidR="000D78DC" w:rsidRDefault="00000000">
      <w:pPr>
        <w:pStyle w:val="ListParagraph"/>
        <w:numPr>
          <w:ilvl w:val="0"/>
          <w:numId w:val="23"/>
        </w:numPr>
        <w:rPr>
          <w:sz w:val="52"/>
          <w:szCs w:val="52"/>
        </w:rPr>
      </w:pPr>
      <w:r>
        <w:rPr>
          <w:sz w:val="52"/>
          <w:szCs w:val="52"/>
        </w:rPr>
        <w:t>Messaging Solutions and Linux Antivirus Services</w:t>
      </w:r>
    </w:p>
    <w:p w:rsidR="000D78DC" w:rsidRDefault="00000000">
      <w:pPr>
        <w:pStyle w:val="ListParagraph"/>
        <w:numPr>
          <w:ilvl w:val="0"/>
          <w:numId w:val="23"/>
        </w:numPr>
        <w:rPr>
          <w:sz w:val="52"/>
          <w:szCs w:val="52"/>
        </w:rPr>
      </w:pPr>
      <w:r>
        <w:rPr>
          <w:sz w:val="52"/>
          <w:szCs w:val="52"/>
        </w:rPr>
        <w:t xml:space="preserve"> Administration services </w:t>
      </w:r>
    </w:p>
    <w:p w:rsidR="000D78DC" w:rsidRDefault="000D78DC">
      <w:pPr>
        <w:pStyle w:val="ListParagraph"/>
        <w:rPr>
          <w:sz w:val="52"/>
          <w:szCs w:val="52"/>
        </w:rPr>
      </w:pPr>
    </w:p>
    <w:p w:rsidR="000D78DC" w:rsidRDefault="000D78DC">
      <w:pPr>
        <w:pStyle w:val="ListParagraph"/>
        <w:rPr>
          <w:b/>
          <w:bCs/>
          <w:sz w:val="72"/>
          <w:szCs w:val="72"/>
        </w:rPr>
      </w:pPr>
    </w:p>
    <w:p w:rsidR="000D78DC" w:rsidRDefault="000D78DC">
      <w:pPr>
        <w:pStyle w:val="ListParagraph"/>
        <w:rPr>
          <w:sz w:val="52"/>
          <w:szCs w:val="52"/>
        </w:rPr>
      </w:pPr>
    </w:p>
    <w:p w:rsidR="000D78DC" w:rsidRDefault="000D78DC">
      <w:pPr>
        <w:rPr>
          <w:sz w:val="56"/>
          <w:szCs w:val="56"/>
        </w:rPr>
      </w:pPr>
    </w:p>
    <w:p w:rsidR="000D78DC" w:rsidRDefault="000D78DC">
      <w:pPr>
        <w:rPr>
          <w:sz w:val="56"/>
          <w:szCs w:val="56"/>
        </w:rPr>
      </w:pPr>
    </w:p>
    <w:p w:rsidR="000D78DC" w:rsidRDefault="000D78DC">
      <w:pPr>
        <w:rPr>
          <w:sz w:val="56"/>
          <w:szCs w:val="56"/>
        </w:rPr>
      </w:pPr>
    </w:p>
    <w:p w:rsidR="000D78DC" w:rsidRDefault="000D78DC">
      <w:pPr>
        <w:rPr>
          <w:b/>
          <w:bCs/>
          <w:sz w:val="72"/>
          <w:szCs w:val="72"/>
        </w:rPr>
      </w:pPr>
    </w:p>
    <w:p w:rsidR="000D78DC" w:rsidRDefault="000D78DC">
      <w:pPr>
        <w:rPr>
          <w:b/>
          <w:bCs/>
          <w:sz w:val="56"/>
          <w:szCs w:val="56"/>
        </w:rPr>
      </w:pPr>
    </w:p>
    <w:p w:rsidR="000D78DC" w:rsidRDefault="000D78DC">
      <w:pPr>
        <w:rPr>
          <w:sz w:val="56"/>
          <w:szCs w:val="56"/>
        </w:rPr>
      </w:pPr>
    </w:p>
    <w:p w:rsidR="000D78DC" w:rsidRDefault="000D78DC">
      <w:pPr>
        <w:rPr>
          <w:b/>
          <w:bCs/>
          <w:sz w:val="52"/>
          <w:szCs w:val="52"/>
        </w:rPr>
      </w:pPr>
    </w:p>
    <w:p w:rsidR="000D78DC" w:rsidRDefault="000D78DC">
      <w:pPr>
        <w:jc w:val="center"/>
        <w:rPr>
          <w:b/>
          <w:bCs/>
          <w:sz w:val="52"/>
          <w:szCs w:val="52"/>
        </w:rPr>
      </w:pPr>
    </w:p>
    <w:sectPr w:rsidR="000D7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5"/>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7"/>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8"/>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9"/>
    <w:multiLevelType w:val="hybridMultilevel"/>
    <w:tmpl w:val="F19A4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A"/>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B"/>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C"/>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00000D"/>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000000E"/>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0F"/>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000001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000001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000001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000001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000001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0000015"/>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000001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7903912">
    <w:abstractNumId w:val="0"/>
  </w:num>
  <w:num w:numId="2" w16cid:durableId="1414161658">
    <w:abstractNumId w:val="1"/>
  </w:num>
  <w:num w:numId="3" w16cid:durableId="1055473363">
    <w:abstractNumId w:val="2"/>
  </w:num>
  <w:num w:numId="4" w16cid:durableId="996179950">
    <w:abstractNumId w:val="3"/>
  </w:num>
  <w:num w:numId="5" w16cid:durableId="880558999">
    <w:abstractNumId w:val="4"/>
  </w:num>
  <w:num w:numId="6" w16cid:durableId="1002508925">
    <w:abstractNumId w:val="5"/>
  </w:num>
  <w:num w:numId="7" w16cid:durableId="793601404">
    <w:abstractNumId w:val="6"/>
  </w:num>
  <w:num w:numId="8" w16cid:durableId="1485853178">
    <w:abstractNumId w:val="7"/>
  </w:num>
  <w:num w:numId="9" w16cid:durableId="1221940310">
    <w:abstractNumId w:val="8"/>
  </w:num>
  <w:num w:numId="10" w16cid:durableId="831145670">
    <w:abstractNumId w:val="9"/>
  </w:num>
  <w:num w:numId="11" w16cid:durableId="845746645">
    <w:abstractNumId w:val="10"/>
  </w:num>
  <w:num w:numId="12" w16cid:durableId="1051803882">
    <w:abstractNumId w:val="11"/>
  </w:num>
  <w:num w:numId="13" w16cid:durableId="1364358646">
    <w:abstractNumId w:val="12"/>
  </w:num>
  <w:num w:numId="14" w16cid:durableId="1380713502">
    <w:abstractNumId w:val="13"/>
  </w:num>
  <w:num w:numId="15" w16cid:durableId="1367676572">
    <w:abstractNumId w:val="14"/>
  </w:num>
  <w:num w:numId="16" w16cid:durableId="1749036782">
    <w:abstractNumId w:val="15"/>
  </w:num>
  <w:num w:numId="17" w16cid:durableId="1927035221">
    <w:abstractNumId w:val="16"/>
  </w:num>
  <w:num w:numId="18" w16cid:durableId="406074667">
    <w:abstractNumId w:val="17"/>
  </w:num>
  <w:num w:numId="19" w16cid:durableId="1515416269">
    <w:abstractNumId w:val="18"/>
  </w:num>
  <w:num w:numId="20" w16cid:durableId="199784227">
    <w:abstractNumId w:val="19"/>
  </w:num>
  <w:num w:numId="21" w16cid:durableId="555363319">
    <w:abstractNumId w:val="20"/>
  </w:num>
  <w:num w:numId="22" w16cid:durableId="1428844736">
    <w:abstractNumId w:val="21"/>
  </w:num>
  <w:num w:numId="23" w16cid:durableId="178503589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3"/>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D78DC"/>
    <w:rsid w:val="000D78DC"/>
    <w:rsid w:val="00781D5B"/>
    <w:rsid w:val="00E40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0E876AB9"/>
  <w15:docId w15:val="{7319C51C-4CC8-4774-864B-9082AC55B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14</Pages>
  <Words>707</Words>
  <Characters>4030</Characters>
  <Application>Microsoft Office Word</Application>
  <DocSecurity>0</DocSecurity>
  <Lines>33</Lines>
  <Paragraphs>9</Paragraphs>
  <ScaleCrop>false</ScaleCrop>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vivo 1901</dc:creator>
  <cp:lastModifiedBy>namdevrashi02@gmail.com</cp:lastModifiedBy>
  <cp:revision>3</cp:revision>
  <dcterms:created xsi:type="dcterms:W3CDTF">2024-09-13T03:26:00Z</dcterms:created>
  <dcterms:modified xsi:type="dcterms:W3CDTF">2024-09-23T18:30:00Z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e1c79d00f2584d6a9e96bf79ac190d0b</vt:lpwstr>
  </property>
</Properties>
</file>